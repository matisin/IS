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3CFAE" w14:textId="7D72DBBF" w:rsidR="00622B52" w:rsidRPr="002F6268" w:rsidRDefault="002F626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 xml:space="preserve">Caso de Uso </w:t>
      </w:r>
      <w:r w:rsidR="00001A48" w:rsidRPr="002F6268">
        <w:rPr>
          <w:rFonts w:ascii="Times New Roman" w:hAnsi="Times New Roman" w:cs="Times New Roman"/>
          <w:b/>
          <w:lang w:val="es-ES"/>
        </w:rPr>
        <w:t xml:space="preserve"> :</w:t>
      </w:r>
      <w:r w:rsidR="00001A48" w:rsidRPr="002F6268">
        <w:rPr>
          <w:rFonts w:ascii="Times New Roman" w:hAnsi="Times New Roman" w:cs="Times New Roman"/>
          <w:lang w:val="es-ES"/>
        </w:rPr>
        <w:t xml:space="preserve"> </w:t>
      </w:r>
      <w:r w:rsidR="007334D5" w:rsidRPr="002F6268">
        <w:rPr>
          <w:rFonts w:ascii="Times New Roman" w:hAnsi="Times New Roman" w:cs="Times New Roman"/>
          <w:lang w:val="es-ES"/>
        </w:rPr>
        <w:t>Ver mapa temático</w:t>
      </w:r>
    </w:p>
    <w:p w14:paraId="2DB30886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485ACD01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Actor Principal:</w:t>
      </w:r>
      <w:r w:rsidRPr="002F6268">
        <w:rPr>
          <w:rFonts w:ascii="Times New Roman" w:hAnsi="Times New Roman" w:cs="Times New Roman"/>
          <w:lang w:val="es-ES"/>
        </w:rPr>
        <w:t xml:space="preserve"> Turista </w:t>
      </w:r>
    </w:p>
    <w:p w14:paraId="5E776E69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26D3A430" w14:textId="77777777" w:rsidR="00001A48" w:rsidRPr="002F6268" w:rsidRDefault="00001A48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Personal involucrado e intereses:</w:t>
      </w:r>
    </w:p>
    <w:p w14:paraId="204E8A73" w14:textId="77777777" w:rsidR="00FE3D32" w:rsidRPr="002F6268" w:rsidRDefault="00001A4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Turista: Quiere visualizar mapa de servicios de la provincia de Arauco .</w:t>
      </w:r>
    </w:p>
    <w:p w14:paraId="00221C6C" w14:textId="77777777" w:rsidR="00C75883" w:rsidRPr="002F6268" w:rsidRDefault="00C75883">
      <w:p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: Quiere recibir peticiones de </w:t>
      </w:r>
      <w:proofErr w:type="spellStart"/>
      <w:r w:rsidRPr="002F6268">
        <w:rPr>
          <w:rFonts w:ascii="Times New Roman" w:hAnsi="Times New Roman" w:cs="Times New Roman"/>
          <w:lang w:val="es-ES"/>
        </w:rPr>
        <w:t>PoI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para mostrar en mapa de forma correcta.</w:t>
      </w:r>
    </w:p>
    <w:p w14:paraId="37A90904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1840B039" w14:textId="77777777" w:rsidR="002F6268" w:rsidRDefault="00001A4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Precondiciones:</w:t>
      </w:r>
      <w:r w:rsidR="00DE44A1" w:rsidRPr="002F6268">
        <w:rPr>
          <w:rFonts w:ascii="Times New Roman" w:hAnsi="Times New Roman" w:cs="Times New Roman"/>
          <w:lang w:val="es-ES"/>
        </w:rPr>
        <w:t xml:space="preserve"> </w:t>
      </w:r>
    </w:p>
    <w:p w14:paraId="6ACBB79E" w14:textId="04B54A6F" w:rsidR="00001A48" w:rsidRPr="002F6268" w:rsidRDefault="00C75883" w:rsidP="002F626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El sistema asigna a cada servicio un símbolo </w:t>
      </w:r>
      <w:proofErr w:type="spellStart"/>
      <w:r w:rsidRPr="002F6268">
        <w:rPr>
          <w:rFonts w:ascii="Times New Roman" w:hAnsi="Times New Roman" w:cs="Times New Roman"/>
          <w:lang w:val="es-ES"/>
        </w:rPr>
        <w:t>PoI</w:t>
      </w:r>
      <w:proofErr w:type="spellEnd"/>
      <w:r w:rsidRPr="002F6268">
        <w:rPr>
          <w:rFonts w:ascii="Times New Roman" w:hAnsi="Times New Roman" w:cs="Times New Roman"/>
          <w:lang w:val="es-ES"/>
        </w:rPr>
        <w:t>.</w:t>
      </w:r>
    </w:p>
    <w:p w14:paraId="367CB8CF" w14:textId="39F541FE" w:rsidR="0029643F" w:rsidRPr="002F6268" w:rsidRDefault="0029643F" w:rsidP="002F626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se encuentra conectado al sistema principal.</w:t>
      </w:r>
    </w:p>
    <w:p w14:paraId="24501678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2F7ACCFE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Postcondiciones :</w:t>
      </w:r>
      <w:r w:rsidR="00DE44A1" w:rsidRPr="002F6268">
        <w:rPr>
          <w:rFonts w:ascii="Times New Roman" w:hAnsi="Times New Roman" w:cs="Times New Roman"/>
          <w:lang w:val="es-ES"/>
        </w:rPr>
        <w:t xml:space="preserve"> El turista visualiza un mapa ( geográfico) con marcas dónde aparecen el o los servicios que fueron seleccionados.</w:t>
      </w:r>
    </w:p>
    <w:p w14:paraId="1516E61F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2A86EF6E" w14:textId="77777777" w:rsidR="00001A48" w:rsidRPr="002F6268" w:rsidRDefault="00001A48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Escenario principal de é</w:t>
      </w:r>
      <w:r w:rsidR="008856FC" w:rsidRPr="002F6268">
        <w:rPr>
          <w:rFonts w:ascii="Times New Roman" w:hAnsi="Times New Roman" w:cs="Times New Roman"/>
          <w:b/>
          <w:lang w:val="es-ES"/>
        </w:rPr>
        <w:t>xito:</w:t>
      </w:r>
    </w:p>
    <w:p w14:paraId="159C2355" w14:textId="77777777" w:rsidR="00471758" w:rsidRPr="002F6268" w:rsidRDefault="00471758" w:rsidP="00471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Se envía petición a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para proveer el mapa geográfico de la provincia de Arauco.</w:t>
      </w:r>
    </w:p>
    <w:p w14:paraId="22043B96" w14:textId="77777777" w:rsidR="008856FC" w:rsidRPr="002F6268" w:rsidRDefault="00FE3D32" w:rsidP="00FE3D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El turista visualiza el mapa geográfico de la provincia de Arauco.</w:t>
      </w:r>
    </w:p>
    <w:p w14:paraId="176EBCD1" w14:textId="77777777" w:rsidR="00FE3D32" w:rsidRPr="002F6268" w:rsidRDefault="00FE3D32" w:rsidP="00FE3D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El turista selecciona el o los servicios que desea visualizar en el mapa temático.</w:t>
      </w:r>
    </w:p>
    <w:p w14:paraId="0E4E50CE" w14:textId="77777777" w:rsidR="00C75883" w:rsidRPr="002F6268" w:rsidRDefault="00C75883" w:rsidP="00FE3D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Se envía la petición a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para que provea el o los servicios </w:t>
      </w:r>
      <w:r w:rsidR="00471758" w:rsidRPr="002F6268">
        <w:rPr>
          <w:rFonts w:ascii="Times New Roman" w:hAnsi="Times New Roman" w:cs="Times New Roman"/>
          <w:lang w:val="es-ES"/>
        </w:rPr>
        <w:t>(</w:t>
      </w:r>
      <w:proofErr w:type="spellStart"/>
      <w:r w:rsidR="00471758" w:rsidRPr="002F6268">
        <w:rPr>
          <w:rFonts w:ascii="Times New Roman" w:hAnsi="Times New Roman" w:cs="Times New Roman"/>
          <w:lang w:val="es-ES"/>
        </w:rPr>
        <w:t>PoI</w:t>
      </w:r>
      <w:proofErr w:type="spellEnd"/>
      <w:r w:rsidR="00471758" w:rsidRPr="002F6268">
        <w:rPr>
          <w:rFonts w:ascii="Times New Roman" w:hAnsi="Times New Roman" w:cs="Times New Roman"/>
          <w:lang w:val="es-ES"/>
        </w:rPr>
        <w:t xml:space="preserve">) </w:t>
      </w:r>
      <w:r w:rsidRPr="002F6268">
        <w:rPr>
          <w:rFonts w:ascii="Times New Roman" w:hAnsi="Times New Roman" w:cs="Times New Roman"/>
          <w:lang w:val="es-ES"/>
        </w:rPr>
        <w:t>ubicados geográficamente.</w:t>
      </w:r>
    </w:p>
    <w:p w14:paraId="6D7EAF1F" w14:textId="77777777" w:rsidR="00FE3D32" w:rsidRPr="002F6268" w:rsidRDefault="00FE3D32" w:rsidP="00FE3D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Los servicios aparecen </w:t>
      </w:r>
      <w:r w:rsidR="00C75883" w:rsidRPr="002F6268">
        <w:rPr>
          <w:rFonts w:ascii="Times New Roman" w:hAnsi="Times New Roman" w:cs="Times New Roman"/>
          <w:lang w:val="es-ES"/>
        </w:rPr>
        <w:t xml:space="preserve">en el mapa geográfico </w:t>
      </w:r>
      <w:r w:rsidRPr="002F6268">
        <w:rPr>
          <w:rFonts w:ascii="Times New Roman" w:hAnsi="Times New Roman" w:cs="Times New Roman"/>
          <w:lang w:val="es-ES"/>
        </w:rPr>
        <w:t>según la símbolos</w:t>
      </w:r>
      <w:r w:rsidR="00C75883" w:rsidRPr="002F626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C75883" w:rsidRPr="002F6268">
        <w:rPr>
          <w:rFonts w:ascii="Times New Roman" w:hAnsi="Times New Roman" w:cs="Times New Roman"/>
          <w:lang w:val="es-ES"/>
        </w:rPr>
        <w:t>PoI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predefinidos</w:t>
      </w:r>
      <w:r w:rsidR="00C75883" w:rsidRPr="002F6268">
        <w:rPr>
          <w:rFonts w:ascii="Times New Roman" w:hAnsi="Times New Roman" w:cs="Times New Roman"/>
          <w:lang w:val="es-ES"/>
        </w:rPr>
        <w:t>.</w:t>
      </w:r>
    </w:p>
    <w:p w14:paraId="3011329F" w14:textId="77777777" w:rsidR="00FE3D32" w:rsidRPr="002F6268" w:rsidRDefault="00FE3D32" w:rsidP="00C75883">
      <w:pPr>
        <w:ind w:left="360"/>
        <w:rPr>
          <w:rFonts w:ascii="Times New Roman" w:hAnsi="Times New Roman" w:cs="Times New Roman"/>
          <w:lang w:val="es-ES"/>
        </w:rPr>
      </w:pPr>
    </w:p>
    <w:p w14:paraId="1ECFC911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246159B5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45BB4800" w14:textId="77777777" w:rsidR="00001A48" w:rsidRPr="002F6268" w:rsidRDefault="00001A48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Extensiones:</w:t>
      </w:r>
    </w:p>
    <w:p w14:paraId="3CC5FA46" w14:textId="77777777" w:rsidR="00C75883" w:rsidRPr="002F6268" w:rsidRDefault="00471758" w:rsidP="00471758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1’. Falla la conexión con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, se muestra una alerta .</w:t>
      </w:r>
    </w:p>
    <w:p w14:paraId="121F13D8" w14:textId="77777777" w:rsidR="00471758" w:rsidRPr="002F6268" w:rsidRDefault="00471758" w:rsidP="00471758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4’.  Falla la conexión con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, se muestra una alerta  y vuelve al paso 1.</w:t>
      </w:r>
    </w:p>
    <w:p w14:paraId="4D48F2BA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02949853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19A457F6" w14:textId="77777777" w:rsidR="00F76CDD" w:rsidRPr="002F6268" w:rsidRDefault="00F76CDD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br w:type="page"/>
      </w:r>
    </w:p>
    <w:p w14:paraId="50CF2780" w14:textId="5DCD301C" w:rsidR="00F76CDD" w:rsidRPr="002F6268" w:rsidRDefault="002F6268" w:rsidP="00F76CDD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lastRenderedPageBreak/>
        <w:t>Caso de Uso</w:t>
      </w:r>
      <w:r w:rsidR="00F76CDD" w:rsidRPr="002F6268">
        <w:rPr>
          <w:rFonts w:ascii="Times New Roman" w:hAnsi="Times New Roman" w:cs="Times New Roman"/>
          <w:b/>
          <w:lang w:val="es-ES"/>
        </w:rPr>
        <w:t xml:space="preserve"> :</w:t>
      </w:r>
      <w:r w:rsidR="00F76CDD" w:rsidRPr="002F6268">
        <w:rPr>
          <w:rFonts w:ascii="Times New Roman" w:hAnsi="Times New Roman" w:cs="Times New Roman"/>
          <w:lang w:val="es-ES"/>
        </w:rPr>
        <w:t xml:space="preserve"> </w:t>
      </w:r>
      <w:r w:rsidR="007334D5" w:rsidRPr="002F6268">
        <w:rPr>
          <w:rFonts w:ascii="Times New Roman" w:hAnsi="Times New Roman" w:cs="Times New Roman"/>
          <w:lang w:val="es-ES"/>
        </w:rPr>
        <w:t xml:space="preserve">Proveer Información Geográfica </w:t>
      </w:r>
    </w:p>
    <w:p w14:paraId="362B2DA5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3182EC1B" w14:textId="2FE2CEF0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Actor Principal:</w:t>
      </w:r>
      <w:r w:rsidRPr="002F626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7334D5"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</w:t>
      </w:r>
    </w:p>
    <w:p w14:paraId="06A8A77F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0F2E64E4" w14:textId="77777777" w:rsidR="00F76CDD" w:rsidRPr="002F6268" w:rsidRDefault="00F76CDD" w:rsidP="00F76CDD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Personal involucrado e intereses:</w:t>
      </w:r>
    </w:p>
    <w:p w14:paraId="3AD483A9" w14:textId="12D1DBD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: Quiere recibir peticiones </w:t>
      </w:r>
      <w:r w:rsidR="00294B61" w:rsidRPr="002F6268">
        <w:rPr>
          <w:rFonts w:ascii="Times New Roman" w:hAnsi="Times New Roman" w:cs="Times New Roman"/>
          <w:lang w:val="es-ES"/>
        </w:rPr>
        <w:t xml:space="preserve">de información geográfica para enviar 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05CBB002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722BFD63" w14:textId="35CB50DC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Precondiciones: </w:t>
      </w:r>
      <w:proofErr w:type="spellStart"/>
      <w:r w:rsidR="00294B61"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="00294B61" w:rsidRPr="002F6268">
        <w:rPr>
          <w:rFonts w:ascii="Times New Roman" w:hAnsi="Times New Roman" w:cs="Times New Roman"/>
          <w:lang w:val="es-ES"/>
        </w:rPr>
        <w:t xml:space="preserve"> se encuentra conectado al sistema principal.</w:t>
      </w:r>
    </w:p>
    <w:p w14:paraId="1CA4B5CE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75DF569B" w14:textId="78BB8CBC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Postcondiciones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: </w:t>
      </w:r>
      <w:proofErr w:type="spellStart"/>
      <w:r w:rsidR="00294B61"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="00294B61" w:rsidRPr="002F6268">
        <w:rPr>
          <w:rFonts w:ascii="Times New Roman" w:hAnsi="Times New Roman" w:cs="Times New Roman"/>
          <w:lang w:val="es-ES"/>
        </w:rPr>
        <w:t xml:space="preserve"> entrega la información geográfica (mapa o POI)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140A700C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6F793A06" w14:textId="77777777" w:rsidR="00F76CDD" w:rsidRPr="002F6268" w:rsidRDefault="00F76CDD" w:rsidP="00F76CDD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Escenario principal de éxito:</w:t>
      </w:r>
    </w:p>
    <w:p w14:paraId="06C48752" w14:textId="29568405" w:rsidR="00F76CDD" w:rsidRPr="002F6268" w:rsidRDefault="00294B61" w:rsidP="00F76C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recibe petición para mostrar un mapa geográfico o puntos de interés</w:t>
      </w:r>
      <w:r w:rsidR="00F76CDD" w:rsidRPr="002F6268">
        <w:rPr>
          <w:rFonts w:ascii="Times New Roman" w:hAnsi="Times New Roman" w:cs="Times New Roman"/>
          <w:lang w:val="es-ES"/>
        </w:rPr>
        <w:t>.</w:t>
      </w:r>
    </w:p>
    <w:p w14:paraId="3259BFDB" w14:textId="411A9B23" w:rsidR="00294B61" w:rsidRPr="002F6268" w:rsidRDefault="00294B61" w:rsidP="00F76C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entrega mapa geográfico o puntos de interés.</w:t>
      </w:r>
    </w:p>
    <w:p w14:paraId="3C87FED3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4847BAAB" w14:textId="77777777" w:rsidR="00F76CDD" w:rsidRPr="002F6268" w:rsidRDefault="00F76CDD" w:rsidP="00F76CDD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Extensiones:</w:t>
      </w:r>
    </w:p>
    <w:p w14:paraId="02D1200C" w14:textId="77777777" w:rsidR="00F76CDD" w:rsidRPr="002F6268" w:rsidRDefault="00F76CDD" w:rsidP="00F76CDD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1’. Falla la conexión con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, se muestra una alerta .</w:t>
      </w:r>
    </w:p>
    <w:p w14:paraId="2BC70B62" w14:textId="662309BF" w:rsidR="00F76CDD" w:rsidRPr="002F6268" w:rsidRDefault="00F76CDD" w:rsidP="00F76CDD">
      <w:pPr>
        <w:ind w:left="360"/>
        <w:rPr>
          <w:rFonts w:ascii="Times New Roman" w:hAnsi="Times New Roman" w:cs="Times New Roman"/>
          <w:lang w:val="es-ES"/>
        </w:rPr>
      </w:pPr>
    </w:p>
    <w:p w14:paraId="0E0C69BA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4487B305" w14:textId="23BB9111" w:rsidR="002F6268" w:rsidRDefault="002F626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1427F1DE" w14:textId="4BBBE8A7" w:rsidR="00294B61" w:rsidRPr="002F6268" w:rsidRDefault="002F6268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 xml:space="preserve">Caso de Uso </w:t>
      </w:r>
      <w:r w:rsidR="00294B61" w:rsidRPr="002F6268">
        <w:rPr>
          <w:rFonts w:ascii="Times New Roman" w:hAnsi="Times New Roman" w:cs="Times New Roman"/>
          <w:b/>
          <w:lang w:val="es-ES"/>
        </w:rPr>
        <w:t xml:space="preserve"> :</w:t>
      </w:r>
      <w:r w:rsidR="00294B61" w:rsidRPr="002F6268">
        <w:rPr>
          <w:rFonts w:ascii="Times New Roman" w:hAnsi="Times New Roman" w:cs="Times New Roman"/>
          <w:lang w:val="es-ES"/>
        </w:rPr>
        <w:t xml:space="preserve"> Generar ruta </w:t>
      </w:r>
    </w:p>
    <w:p w14:paraId="5B768CC4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6E03211A" w14:textId="5E1C6A1B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Actor Principal:</w:t>
      </w:r>
      <w:r w:rsidRPr="002F626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F6268">
        <w:rPr>
          <w:rFonts w:ascii="Times New Roman" w:hAnsi="Times New Roman" w:cs="Times New Roman"/>
          <w:lang w:val="es-ES"/>
        </w:rPr>
        <w:t>Maps</w:t>
      </w:r>
      <w:proofErr w:type="spellEnd"/>
    </w:p>
    <w:p w14:paraId="0919E3DA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4146C9FC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Personal involucrado e intereses:</w:t>
      </w:r>
    </w:p>
    <w:p w14:paraId="351A093A" w14:textId="378A7DEC" w:rsidR="0029643F" w:rsidRPr="002F6268" w:rsidRDefault="0029643F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Turista: Quiere encontrar la ruta optima entre el lugar seleccionado y su posición.</w:t>
      </w:r>
    </w:p>
    <w:p w14:paraId="53BF8D55" w14:textId="625A1FA4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: Quiere recibir </w:t>
      </w:r>
      <w:r w:rsidR="0029643F" w:rsidRPr="002F6268">
        <w:rPr>
          <w:rFonts w:ascii="Times New Roman" w:hAnsi="Times New Roman" w:cs="Times New Roman"/>
          <w:lang w:val="es-ES"/>
        </w:rPr>
        <w:t>dos puntos geográficos para emitir un mapa geográfico con la ruta optima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769DC5F9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031F7EE2" w14:textId="77777777" w:rsidR="002F6268" w:rsidRDefault="00294B61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Precondiciones:</w:t>
      </w:r>
      <w:r w:rsidRPr="002F6268">
        <w:rPr>
          <w:rFonts w:ascii="Times New Roman" w:hAnsi="Times New Roman" w:cs="Times New Roman"/>
          <w:lang w:val="es-ES"/>
        </w:rPr>
        <w:t xml:space="preserve"> </w:t>
      </w:r>
    </w:p>
    <w:p w14:paraId="1DC0E855" w14:textId="6A534BE3" w:rsidR="00294B61" w:rsidRPr="002F6268" w:rsidRDefault="00294B61" w:rsidP="002F62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se encuentra conectado al sistema principal.</w:t>
      </w:r>
    </w:p>
    <w:p w14:paraId="219D63A4" w14:textId="34F10984" w:rsidR="0029643F" w:rsidRPr="002F6268" w:rsidRDefault="0029643F" w:rsidP="002F62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Turista seleccionó un lugar ( donde se presta o no un servicio) de interés.</w:t>
      </w:r>
    </w:p>
    <w:p w14:paraId="5986B363" w14:textId="410FB33F" w:rsidR="002F6268" w:rsidRPr="002F6268" w:rsidRDefault="002F6268" w:rsidP="002F62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Turista sabe que medio de transporte utilizará.</w:t>
      </w:r>
    </w:p>
    <w:p w14:paraId="0C9DB68F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19714FD6" w14:textId="4208490D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Postcondiciones :</w:t>
      </w:r>
      <w:r w:rsidRPr="002F6268">
        <w:rPr>
          <w:rFonts w:ascii="Times New Roman" w:hAnsi="Times New Roman" w:cs="Times New Roman"/>
          <w:lang w:val="es-ES"/>
        </w:rPr>
        <w:t xml:space="preserve"> </w:t>
      </w:r>
      <w:r w:rsidR="0029643F" w:rsidRPr="002F6268">
        <w:rPr>
          <w:rFonts w:ascii="Times New Roman" w:hAnsi="Times New Roman" w:cs="Times New Roman"/>
          <w:lang w:val="es-ES"/>
        </w:rPr>
        <w:t>Se entrega un mapa junto a las indicaciones para llegar al lugar deseado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2B108DF3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35226883" w14:textId="77777777" w:rsidR="00294B61" w:rsidRPr="002F6268" w:rsidRDefault="00294B61" w:rsidP="00294B61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Escenario principal de éxito:</w:t>
      </w:r>
    </w:p>
    <w:p w14:paraId="33209A33" w14:textId="641472BF" w:rsidR="0029643F" w:rsidRPr="002F6268" w:rsidRDefault="0029643F" w:rsidP="00294B6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Se envía la información a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del punto de inicio y el punto final</w:t>
      </w:r>
      <w:r w:rsidR="002F6268" w:rsidRPr="002F6268">
        <w:rPr>
          <w:rFonts w:ascii="Times New Roman" w:hAnsi="Times New Roman" w:cs="Times New Roman"/>
          <w:lang w:val="es-ES"/>
        </w:rPr>
        <w:t xml:space="preserve"> y el medio de transporte a utilizar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7E062F7E" w14:textId="29208066" w:rsidR="00294B61" w:rsidRPr="002F6268" w:rsidRDefault="00294B61" w:rsidP="00294B6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entrega mapa geográfico</w:t>
      </w:r>
      <w:r w:rsidR="0029643F" w:rsidRPr="002F6268">
        <w:rPr>
          <w:rFonts w:ascii="Times New Roman" w:hAnsi="Times New Roman" w:cs="Times New Roman"/>
          <w:lang w:val="es-ES"/>
        </w:rPr>
        <w:t xml:space="preserve"> con una ruta ( trazo de carretera o camino) marcado identificando</w:t>
      </w:r>
      <w:r w:rsidR="002F6268" w:rsidRPr="002F6268">
        <w:rPr>
          <w:rFonts w:ascii="Times New Roman" w:hAnsi="Times New Roman" w:cs="Times New Roman"/>
          <w:lang w:val="es-ES"/>
        </w:rPr>
        <w:t xml:space="preserve"> variantes del camino optimo según el medio de transporte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04E82957" w14:textId="77777777" w:rsidR="002F6268" w:rsidRPr="002F6268" w:rsidRDefault="002F6268" w:rsidP="002F6268">
      <w:pPr>
        <w:pStyle w:val="Prrafodelista"/>
        <w:rPr>
          <w:rFonts w:ascii="Times New Roman" w:hAnsi="Times New Roman" w:cs="Times New Roman"/>
          <w:lang w:val="es-ES"/>
        </w:rPr>
      </w:pPr>
    </w:p>
    <w:p w14:paraId="4E58F56D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45CC2BCB" w14:textId="77777777" w:rsidR="00294B61" w:rsidRPr="002F6268" w:rsidRDefault="00294B61" w:rsidP="00294B61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Extensiones:</w:t>
      </w:r>
    </w:p>
    <w:p w14:paraId="0A9418DC" w14:textId="4A426748" w:rsidR="0029643F" w:rsidRPr="002F6268" w:rsidRDefault="00294B61" w:rsidP="00294B61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1’. </w:t>
      </w:r>
      <w:r w:rsidR="002F6268" w:rsidRPr="002F6268">
        <w:rPr>
          <w:rFonts w:ascii="Times New Roman" w:hAnsi="Times New Roman" w:cs="Times New Roman"/>
          <w:lang w:val="es-ES"/>
        </w:rPr>
        <w:t xml:space="preserve">Falla la conexión con </w:t>
      </w:r>
      <w:proofErr w:type="spellStart"/>
      <w:r w:rsidR="002F6268"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="002F6268" w:rsidRPr="002F6268">
        <w:rPr>
          <w:rFonts w:ascii="Times New Roman" w:hAnsi="Times New Roman" w:cs="Times New Roman"/>
          <w:lang w:val="es-ES"/>
        </w:rPr>
        <w:t xml:space="preserve"> , se muestra una alerta </w:t>
      </w:r>
      <w:r w:rsidR="0029643F" w:rsidRPr="002F6268">
        <w:rPr>
          <w:rFonts w:ascii="Times New Roman" w:hAnsi="Times New Roman" w:cs="Times New Roman"/>
          <w:lang w:val="es-ES"/>
        </w:rPr>
        <w:t>.</w:t>
      </w:r>
    </w:p>
    <w:p w14:paraId="70810660" w14:textId="2F826885" w:rsidR="002F6268" w:rsidRPr="002F6268" w:rsidRDefault="002F6268" w:rsidP="00294B61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2’. No existe ruta entre el punto de inicio y el punto de partida de acuerdo al medio de transporte a utilizar , se muestra una alerta y se inicia el caso de uso “Buscar Lugar o Servicio”.</w:t>
      </w:r>
    </w:p>
    <w:p w14:paraId="44B8D261" w14:textId="6E8A6E56" w:rsidR="00294B61" w:rsidRPr="002F6268" w:rsidRDefault="0029643F" w:rsidP="00294B61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 </w:t>
      </w:r>
    </w:p>
    <w:p w14:paraId="606671D6" w14:textId="77777777" w:rsidR="00100772" w:rsidRDefault="00100772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14:paraId="022F5B13" w14:textId="3FDEC633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 xml:space="preserve">Actualizar Información </w:t>
      </w:r>
    </w:p>
    <w:p w14:paraId="6DC58FD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F2BFDD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Empresario</w:t>
      </w:r>
    </w:p>
    <w:p w14:paraId="65B58CF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0ED257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Personal involucrado e intereses: </w:t>
      </w:r>
    </w:p>
    <w:p w14:paraId="24C2076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u w:val="single"/>
        </w:rPr>
        <w:t>Empresario</w:t>
      </w:r>
      <w:r>
        <w:rPr>
          <w:rFonts w:ascii="Times" w:hAnsi="Times" w:cs="Times"/>
        </w:rPr>
        <w:t>: Quiere Actualizar la información que se encuentra en la base de datos del Sistema.</w:t>
      </w:r>
    </w:p>
    <w:p w14:paraId="42A248A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u w:val="single"/>
        </w:rPr>
        <w:t>Sistema</w:t>
      </w:r>
      <w:r>
        <w:rPr>
          <w:rFonts w:ascii="Times" w:hAnsi="Times" w:cs="Times"/>
        </w:rPr>
        <w:t>: Quiere recibir información para agregar en la base de datos.</w:t>
      </w:r>
    </w:p>
    <w:p w14:paraId="66CA961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4EC909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Precondiciones: </w:t>
      </w:r>
      <w:r>
        <w:rPr>
          <w:rFonts w:ascii="Times" w:hAnsi="Times" w:cs="Times"/>
        </w:rPr>
        <w:t>Se debe haber creado la base de datos con información recolectada desde el SERNATUR.</w:t>
      </w:r>
    </w:p>
    <w:p w14:paraId="0273354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8D02237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 xml:space="preserve"> (garantías de éxito): </w:t>
      </w:r>
      <w:r>
        <w:rPr>
          <w:rFonts w:ascii="Times" w:hAnsi="Times" w:cs="Times"/>
        </w:rPr>
        <w:t>La base de Datos del sistema queda actualizada con la nueva información.</w:t>
      </w:r>
    </w:p>
    <w:p w14:paraId="03BD52A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1118A3C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Escenario principal de éxito (Flujo Básico)</w:t>
      </w:r>
    </w:p>
    <w:p w14:paraId="794F5A8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4512CC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1. El usuario agrega/borra información en la base de datos.</w:t>
      </w:r>
    </w:p>
    <w:p w14:paraId="692FEDF7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2. El sistema da cuenta de la modificación y actualiza la base de datos.</w:t>
      </w:r>
    </w:p>
    <w:p w14:paraId="6EC8F990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F1B0B8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Extensiones (Flujos Alternativos)</w:t>
      </w:r>
    </w:p>
    <w:p w14:paraId="3B967B4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1'- 2' Cancelar: En cualquier momento el Empresario puede cancelar la operación. </w:t>
      </w:r>
    </w:p>
    <w:p w14:paraId="1704644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6773AB2" w14:textId="77777777" w:rsidR="00100772" w:rsidRDefault="00100772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14:paraId="6D213126" w14:textId="5529FA61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>Buscar lugares o servicios.</w:t>
      </w:r>
    </w:p>
    <w:p w14:paraId="2D67617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213B46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Turista</w:t>
      </w:r>
    </w:p>
    <w:p w14:paraId="78FDA66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5E540A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Personal involucrado e intereses:</w:t>
      </w:r>
      <w:r>
        <w:rPr>
          <w:rFonts w:ascii="Times" w:hAnsi="Times" w:cs="Times"/>
        </w:rPr>
        <w:t xml:space="preserve"> </w:t>
      </w:r>
    </w:p>
    <w:p w14:paraId="36EDA63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Turista: Quiere encontrar un lugar determinado, o encontrar un lugar que cumpla sus expectativas.</w:t>
      </w:r>
    </w:p>
    <w:p w14:paraId="560EBFF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EE6FF6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Precondiciones: </w:t>
      </w:r>
    </w:p>
    <w:p w14:paraId="4EE0233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7B42CA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 xml:space="preserve"> (garantías de éxito): </w:t>
      </w:r>
      <w:r>
        <w:rPr>
          <w:rFonts w:ascii="Times" w:hAnsi="Times" w:cs="Times"/>
        </w:rPr>
        <w:t>El turista obtiene una lista de los lugares o servicios que cumplen con el criterio de búsqueda utilizado. Ya sea por nombre, tipo de servicio, calificación, etc.</w:t>
      </w:r>
    </w:p>
    <w:p w14:paraId="2620FE0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5ABED8D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Escenario principal de éxito (Flujo Básico): </w:t>
      </w:r>
    </w:p>
    <w:p w14:paraId="66929390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033F021" w14:textId="77777777" w:rsidR="00100772" w:rsidRDefault="00100772" w:rsidP="0010077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El turista selecciona la opción de buscar y el criterio de búsqueda.</w:t>
      </w:r>
    </w:p>
    <w:p w14:paraId="038FDC49" w14:textId="77777777" w:rsidR="00100772" w:rsidRDefault="00100772" w:rsidP="0010077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El sistema busca en la base de datos los lugares o servicios que cumplan los requisitos del turista.</w:t>
      </w:r>
    </w:p>
    <w:p w14:paraId="41029C22" w14:textId="77777777" w:rsidR="00100772" w:rsidRDefault="00100772" w:rsidP="0010077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El sistema despliega en la pantalla los lugares que cumplen con la búsqueda.</w:t>
      </w:r>
    </w:p>
    <w:p w14:paraId="1C2CA65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7F6E15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Extensiones (Flujos alternativos): </w:t>
      </w:r>
    </w:p>
    <w:p w14:paraId="5531046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483C0CF" w14:textId="77777777" w:rsidR="00100772" w:rsidRDefault="00100772" w:rsidP="00100772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>
        <w:rPr>
          <w:rFonts w:ascii="Times" w:hAnsi="Times" w:cs="Times"/>
        </w:rPr>
        <w:t>1’ Si desea buscar por nombre, debe ingresar la palabra que quiere buscar.</w:t>
      </w:r>
    </w:p>
    <w:p w14:paraId="5D889EAA" w14:textId="77777777" w:rsidR="00100772" w:rsidRDefault="00100772" w:rsidP="00100772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>
        <w:rPr>
          <w:rFonts w:ascii="Times" w:hAnsi="Times" w:cs="Times"/>
        </w:rPr>
        <w:t>2’ Si el sistema no encuentra lugares que cumplan los criterios de búsqueda entonces despliega en pantalla que no existen coincidencias con la búsqueda.</w:t>
      </w:r>
    </w:p>
    <w:p w14:paraId="5D3BB4F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82A0360" w14:textId="77777777" w:rsidR="00100772" w:rsidRDefault="00100772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14:paraId="5699BC45" w14:textId="6713A83C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>Evaluar servicio.</w:t>
      </w:r>
    </w:p>
    <w:p w14:paraId="62D895C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9F6F70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Turista.</w:t>
      </w:r>
    </w:p>
    <w:p w14:paraId="026F3AB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02CEF7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Personal involucrado e intereses:</w:t>
      </w:r>
      <w:r>
        <w:rPr>
          <w:rFonts w:ascii="Times" w:hAnsi="Times" w:cs="Times"/>
        </w:rPr>
        <w:t xml:space="preserve"> </w:t>
      </w:r>
    </w:p>
    <w:p w14:paraId="56EAEE9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Turista: Quiere darle una calificación al servicio que utilizó, o dar su opinión sobre él.</w:t>
      </w:r>
    </w:p>
    <w:p w14:paraId="0DD0D3B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F572FD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Precondiciones:</w:t>
      </w:r>
      <w:r>
        <w:rPr>
          <w:rFonts w:ascii="Times" w:hAnsi="Times" w:cs="Times"/>
        </w:rPr>
        <w:t xml:space="preserve"> El turista debe estar visualizando la información del lugar (Caso de Uso: Visualizar información del lugar).</w:t>
      </w:r>
    </w:p>
    <w:p w14:paraId="6ED3C19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CB7BB2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 xml:space="preserve">: </w:t>
      </w:r>
      <w:r>
        <w:rPr>
          <w:rFonts w:ascii="Times" w:hAnsi="Times" w:cs="Times"/>
        </w:rPr>
        <w:t>El turista agrega a la base de datos del sistema la puntuación asociada a ese servicio y/o un comentario acerca de su experiencia para que los demás usuarios puedan ver esta información.</w:t>
      </w:r>
    </w:p>
    <w:p w14:paraId="3F94225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0F5FC2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Escenario Principal de Éxito: </w:t>
      </w:r>
    </w:p>
    <w:p w14:paraId="67D860B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303AE9C" w14:textId="77777777" w:rsidR="00100772" w:rsidRDefault="00100772" w:rsidP="00100772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El turista selecciona un criterio de calificación y califica con estrellas el servicio (una a cinco).</w:t>
      </w:r>
    </w:p>
    <w:p w14:paraId="6F4E9E37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618947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803CBF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4B52B9B" w14:textId="77777777" w:rsidR="00100772" w:rsidRDefault="00100772" w:rsidP="00100772">
      <w:pPr>
        <w:widowControl w:val="0"/>
        <w:autoSpaceDE w:val="0"/>
        <w:autoSpaceDN w:val="0"/>
        <w:adjustRightInd w:val="0"/>
        <w:ind w:firstLine="360"/>
        <w:rPr>
          <w:rFonts w:ascii="Times" w:hAnsi="Times" w:cs="Times"/>
        </w:rPr>
      </w:pPr>
      <w:r>
        <w:rPr>
          <w:rFonts w:ascii="Times" w:hAnsi="Times" w:cs="Times"/>
        </w:rPr>
        <w:t>1’a Puede volver a evaluar según tantos criterios como quiera.</w:t>
      </w:r>
    </w:p>
    <w:p w14:paraId="6556C7D3" w14:textId="77777777" w:rsidR="00100772" w:rsidRDefault="00100772" w:rsidP="00100772">
      <w:pPr>
        <w:widowControl w:val="0"/>
        <w:autoSpaceDE w:val="0"/>
        <w:autoSpaceDN w:val="0"/>
        <w:adjustRightInd w:val="0"/>
        <w:ind w:firstLine="360"/>
        <w:rPr>
          <w:rFonts w:ascii="Times" w:hAnsi="Times" w:cs="Times"/>
        </w:rPr>
      </w:pPr>
      <w:r>
        <w:rPr>
          <w:rFonts w:ascii="Times" w:hAnsi="Times" w:cs="Times"/>
        </w:rPr>
        <w:t>1’b Si lo desea puede agregar comentarios escritos en un espacio designado para escribir texto.</w:t>
      </w:r>
    </w:p>
    <w:p w14:paraId="18431761" w14:textId="77777777" w:rsidR="00100772" w:rsidRDefault="00100772" w:rsidP="00100772">
      <w:pPr>
        <w:widowControl w:val="0"/>
        <w:autoSpaceDE w:val="0"/>
        <w:autoSpaceDN w:val="0"/>
        <w:adjustRightInd w:val="0"/>
        <w:ind w:firstLine="360"/>
        <w:rPr>
          <w:rFonts w:ascii="Times" w:hAnsi="Times" w:cs="Times"/>
        </w:rPr>
      </w:pPr>
    </w:p>
    <w:p w14:paraId="60E4976A" w14:textId="77777777" w:rsidR="00100772" w:rsidRDefault="00100772" w:rsidP="00100772">
      <w:pPr>
        <w:widowControl w:val="0"/>
        <w:autoSpaceDE w:val="0"/>
        <w:autoSpaceDN w:val="0"/>
        <w:adjustRightInd w:val="0"/>
        <w:ind w:firstLine="360"/>
        <w:rPr>
          <w:rFonts w:ascii="Times" w:hAnsi="Times" w:cs="Times"/>
        </w:rPr>
      </w:pPr>
    </w:p>
    <w:p w14:paraId="00C0A99B" w14:textId="77777777" w:rsidR="00100772" w:rsidRDefault="00100772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14:paraId="32965C12" w14:textId="40BF2A25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>Crear itinerario</w:t>
      </w:r>
    </w:p>
    <w:p w14:paraId="4D56E08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8F15C0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Turista</w:t>
      </w:r>
    </w:p>
    <w:p w14:paraId="7E64A4C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6133D0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Personal involucrado e intereses: </w:t>
      </w:r>
    </w:p>
    <w:p w14:paraId="5B1895B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5933C65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Turista: Quiere crear un itinerario dentro de la aplicación.</w:t>
      </w:r>
    </w:p>
    <w:p w14:paraId="324E1C4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99EB91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Precondiciones: </w:t>
      </w:r>
      <w:r>
        <w:rPr>
          <w:rFonts w:ascii="Times" w:hAnsi="Times" w:cs="Times"/>
        </w:rPr>
        <w:t>El turista, desde sus itinerarios, accede a la creación de itinerario.</w:t>
      </w:r>
    </w:p>
    <w:p w14:paraId="59305CA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F5F920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 xml:space="preserve"> (garantías de éxito): </w:t>
      </w:r>
      <w:r>
        <w:rPr>
          <w:rFonts w:ascii="Times" w:hAnsi="Times" w:cs="Times"/>
        </w:rPr>
        <w:t>El turista crea un itinerario vacío.</w:t>
      </w:r>
    </w:p>
    <w:p w14:paraId="007270E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4161737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Escenario principal de éxito (Flujo Básico)</w:t>
      </w:r>
    </w:p>
    <w:p w14:paraId="5298064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D36D4B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1. El Turista escribe el nombre del nuevo itinerario.</w:t>
      </w:r>
    </w:p>
    <w:p w14:paraId="2B8B96B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2. Si el nombre no se repite con otro itinerario del usuario, se crea el nuevo itinerario.</w:t>
      </w:r>
    </w:p>
    <w:p w14:paraId="2522F98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9CC59B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Extensiones (Flujos Alternativos)</w:t>
      </w:r>
    </w:p>
    <w:p w14:paraId="3F9B4E0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40D160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1-2' Cancelar: En cualquier momento el Turista puede cancelar la operación. </w:t>
      </w:r>
    </w:p>
    <w:p w14:paraId="45128F7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2' El nombre del itinerario ya existe</w:t>
      </w:r>
    </w:p>
    <w:p w14:paraId="741787C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Se emite un mensaje y se vuelve al paso 1</w:t>
      </w:r>
    </w:p>
    <w:p w14:paraId="45C191B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DFF4BC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60B03A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F973EB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84E86D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796D59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08C0D1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7E011E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A1B111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B6AD70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CC8DCB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0C783B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115B2C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878D40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E6A4EC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F5C2FE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EA5CEF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A028A5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E81071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6F8CF2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22FB29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AE2C670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8E3750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90D6C2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2FBE3F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4668BD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D0EDD7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E53FB5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>Añadir</w:t>
      </w:r>
      <w:r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</w:rPr>
        <w:t>lugar a</w:t>
      </w:r>
      <w:r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</w:rPr>
        <w:t>itinerario</w:t>
      </w:r>
    </w:p>
    <w:p w14:paraId="26DD5CD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53EAAA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Turista</w:t>
      </w:r>
    </w:p>
    <w:p w14:paraId="20256B4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691A63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Personal involucrado e intereses: </w:t>
      </w:r>
    </w:p>
    <w:p w14:paraId="2CA24587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685212B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Turista: Quiere agregar un lugar a un itinerario creado por él con anterioridad</w:t>
      </w:r>
    </w:p>
    <w:p w14:paraId="2FA441E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B80414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Precondiciones:  </w:t>
      </w:r>
      <w:r>
        <w:rPr>
          <w:rFonts w:ascii="Times" w:hAnsi="Times" w:cs="Times"/>
        </w:rPr>
        <w:t>Se debe haber estado en la parte de visualización de un lugar específico</w:t>
      </w:r>
    </w:p>
    <w:p w14:paraId="1256551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50BCBB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 xml:space="preserve"> (garantías de éxito): </w:t>
      </w:r>
      <w:r>
        <w:rPr>
          <w:rFonts w:ascii="Times" w:hAnsi="Times" w:cs="Times"/>
        </w:rPr>
        <w:t>El turista agrega un lugar a un itinerario específico</w:t>
      </w:r>
    </w:p>
    <w:p w14:paraId="00941730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4C4A33C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Escenario principal de éxito (Flujo Básico)</w:t>
      </w:r>
    </w:p>
    <w:p w14:paraId="55B11AA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65786C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1. El turista selecciona opción para agregar el lugar al itinerario.</w:t>
      </w:r>
    </w:p>
    <w:p w14:paraId="66DA568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2. El turista selecciona el itinerario al cual quiere agregar el lugar.</w:t>
      </w:r>
    </w:p>
    <w:p w14:paraId="6136A23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3. Si el lugar no era el último dentro del itinerario, este se agrega al final del itinerario</w:t>
      </w:r>
    </w:p>
    <w:p w14:paraId="07FA90D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292848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Extensiones (Flujos Alternativos)</w:t>
      </w:r>
    </w:p>
    <w:p w14:paraId="39F330B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1A1D2F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2-3' Cancelar</w:t>
      </w:r>
    </w:p>
    <w:p w14:paraId="78276E2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- En cualquier momento el Turista puede cancelar la operación. </w:t>
      </w:r>
    </w:p>
    <w:p w14:paraId="1BB9A3E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3' El lugar se encontraba en la última posición del itinerario</w:t>
      </w:r>
    </w:p>
    <w:p w14:paraId="3BD10D8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Se emite un mensaje y se vuelve al paso 2</w:t>
      </w:r>
    </w:p>
    <w:p w14:paraId="5E00307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84FD87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A31010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01970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90AC7F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DA56CC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E4BBEC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AE39F8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96AFA6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14C92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075126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64F558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C90F5A7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02D112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BF837B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C7E8847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D3EDDF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2A84FE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A3762D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E0F2C4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>Buscar itinerario</w:t>
      </w:r>
    </w:p>
    <w:p w14:paraId="5722C9A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C9F037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Turista</w:t>
      </w:r>
    </w:p>
    <w:p w14:paraId="2B554A2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20B2E5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Personal involucrado e intereses: </w:t>
      </w:r>
    </w:p>
    <w:p w14:paraId="01FE57F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15825337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Turista: Quiere encontrar un itinerario determinado, o encontrar un itinerarios que cumplan una serie de criterios de búsqueda.</w:t>
      </w:r>
    </w:p>
    <w:p w14:paraId="43BF285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7B48C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Precondiciones:  </w:t>
      </w:r>
      <w:r>
        <w:rPr>
          <w:rFonts w:ascii="Times" w:hAnsi="Times" w:cs="Times"/>
        </w:rPr>
        <w:t>El turista está visualizando una lista con todos los itinerarios disponibles</w:t>
      </w:r>
    </w:p>
    <w:p w14:paraId="6FA399E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254728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 xml:space="preserve"> (garantías de éxito): </w:t>
      </w:r>
      <w:r>
        <w:rPr>
          <w:rFonts w:ascii="Times" w:hAnsi="Times" w:cs="Times"/>
        </w:rPr>
        <w:t>El turista obtiene una lista de los itinerarios que cumplen con el criterio de búsqueda utilizado. Ya sea por nombre, lugares y servicios contenidos, etc.</w:t>
      </w:r>
    </w:p>
    <w:p w14:paraId="2CB9D09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6F8462A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Escenario principal de éxito (Flujo Básico)</w:t>
      </w:r>
    </w:p>
    <w:p w14:paraId="44C9C88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1DF84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1. El turista selecciona la opción de búsqueda.</w:t>
      </w:r>
    </w:p>
    <w:p w14:paraId="74CA4F1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2. El turista ingresa palabra clave.</w:t>
      </w:r>
    </w:p>
    <w:p w14:paraId="104A533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3. El sistema busca en la base de datos los itinerarios que cumplan los criterios del turista.</w:t>
      </w:r>
    </w:p>
    <w:p w14:paraId="0E67680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4. Si la búsqueda fue realizada con éxito, el sistema despliega en la pantalla los itinerarios encontrados.</w:t>
      </w:r>
    </w:p>
    <w:p w14:paraId="300EC8D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23B699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Extensiones (Flujos Alternativos)</w:t>
      </w:r>
    </w:p>
    <w:p w14:paraId="7C4FD53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DB3CB1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2'a Cancelar</w:t>
      </w:r>
    </w:p>
    <w:p w14:paraId="1583140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El turista puede decidir no llevar a cabo la búsqueda.</w:t>
      </w:r>
    </w:p>
    <w:p w14:paraId="60A47F9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2’b Se puede agregar algún criterio de búsqueda adicional, de tipo localidad, lugar, servicio, etc.</w:t>
      </w:r>
    </w:p>
    <w:p w14:paraId="21BF103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4' La búsqueda no entregó ningún resultado</w:t>
      </w:r>
    </w:p>
    <w:p w14:paraId="39DE7B8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Se emite un mensaje y se vuelve al paso 2.</w:t>
      </w:r>
    </w:p>
    <w:p w14:paraId="2734D610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104E14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342525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25E3B6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41AEB0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7B6BC3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85E5F1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772030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BEA833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EB9FD1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02E9F0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798140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8CA555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9D6DF0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14:paraId="0539D20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63B89D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>Compartir itinerario</w:t>
      </w:r>
    </w:p>
    <w:p w14:paraId="052416D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48DC54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Turista</w:t>
      </w:r>
    </w:p>
    <w:p w14:paraId="5DD5CF9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E8ABB4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Personal involucrado e intereses: </w:t>
      </w:r>
    </w:p>
    <w:p w14:paraId="5B3FC60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389C9A3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Turista: Quiere compartir un itinerario de su interés en las redes sociales.</w:t>
      </w:r>
    </w:p>
    <w:p w14:paraId="6AD5E9A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B70ACA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Precondiciones: </w:t>
      </w:r>
      <w:r>
        <w:rPr>
          <w:rFonts w:ascii="Times" w:hAnsi="Times" w:cs="Times"/>
        </w:rPr>
        <w:t>Se debe estar dentro de la visualización de un itinerario especifico.</w:t>
      </w:r>
    </w:p>
    <w:p w14:paraId="1C9CD43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7872A3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 xml:space="preserve"> (garantías de éxito): </w:t>
      </w:r>
      <w:r>
        <w:rPr>
          <w:rFonts w:ascii="Times" w:hAnsi="Times" w:cs="Times"/>
        </w:rPr>
        <w:t>El itinerario es compartido exitosamente en la red social elegida por el usuario</w:t>
      </w:r>
    </w:p>
    <w:p w14:paraId="276C263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7B033E2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Escenario principal de éxito (Flujo Básico)</w:t>
      </w:r>
    </w:p>
    <w:p w14:paraId="4674827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EBEB5E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1. El turista selecciona la opción de compartir.</w:t>
      </w:r>
    </w:p>
    <w:p w14:paraId="755607A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2. El turista selecciona la red social.</w:t>
      </w:r>
    </w:p>
    <w:p w14:paraId="006FB71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3. El turista envía la solicitud a la red social.</w:t>
      </w:r>
    </w:p>
    <w:p w14:paraId="58CF636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4. Si la solicitud fue realizada con éxito se avisa al turista.</w:t>
      </w:r>
    </w:p>
    <w:p w14:paraId="2724C71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8F6F23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Extensiones (Flujos Alternativos)</w:t>
      </w:r>
    </w:p>
    <w:p w14:paraId="44B7ADB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58FBE4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2' Cancelar</w:t>
      </w:r>
    </w:p>
    <w:p w14:paraId="0683E5F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El turista puede decidir no compartir el itinerario.</w:t>
      </w:r>
    </w:p>
    <w:p w14:paraId="0D1905D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4' La solicitud fue rechazada por la red social</w:t>
      </w:r>
    </w:p>
    <w:p w14:paraId="1402319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Se emite un mensaje y se vuelve al paso 2.</w:t>
      </w:r>
    </w:p>
    <w:p w14:paraId="333667C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938B81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FFAAF3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F214DB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BAF32C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B3CF40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C6BBA9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BE2163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B7AE9E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56C76B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D1454D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00721E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AB9EE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EFC393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D2CEF3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FE2F0B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038A7F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8909DA0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EFBD65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E5BCCC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2CBFF6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712F29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CF10CE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687E9E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>Visualizar itinerario</w:t>
      </w:r>
    </w:p>
    <w:p w14:paraId="27253EC7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AE6156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Turista</w:t>
      </w:r>
    </w:p>
    <w:p w14:paraId="47D1258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D9A977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Personal involucrado e intereses: </w:t>
      </w:r>
    </w:p>
    <w:p w14:paraId="6EB0C89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0F0CB42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Turista: Quiere visualizar los contenidos de un itinerario especifico.</w:t>
      </w:r>
    </w:p>
    <w:p w14:paraId="75673D50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14A8126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Precondiciones:  </w:t>
      </w:r>
      <w:r>
        <w:rPr>
          <w:rFonts w:ascii="Times" w:hAnsi="Times" w:cs="Times"/>
        </w:rPr>
        <w:t>El turista está visualizando una lista de itinerarios.</w:t>
      </w:r>
    </w:p>
    <w:p w14:paraId="0ED712C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BF8EEF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 xml:space="preserve"> (garantías de éxito): </w:t>
      </w:r>
      <w:r>
        <w:rPr>
          <w:rFonts w:ascii="Times" w:hAnsi="Times" w:cs="Times"/>
        </w:rPr>
        <w:t>El sistema muestra un itinerario especifico con sus detalles.</w:t>
      </w:r>
    </w:p>
    <w:p w14:paraId="47F4E8F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199A97E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Escenario principal de éxito (Flujo Básico)</w:t>
      </w:r>
    </w:p>
    <w:p w14:paraId="5AC29E5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7420BA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1. El turista selecciona un itinerario especifico dentro de la lista.</w:t>
      </w:r>
    </w:p>
    <w:p w14:paraId="3BC61CE0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2. El turista selecciona la opción de visualización de contenido.</w:t>
      </w:r>
    </w:p>
    <w:p w14:paraId="3A4E862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3. El sistema muestra la información detallada del itinerario.</w:t>
      </w:r>
    </w:p>
    <w:p w14:paraId="717C882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17F92F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Extensiones (Flujos Alternativos)</w:t>
      </w:r>
    </w:p>
    <w:p w14:paraId="2636B98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C9199AC" w14:textId="1C77F358" w:rsidR="00100772" w:rsidRDefault="00100772" w:rsidP="00100772">
      <w:pPr>
        <w:widowControl w:val="0"/>
        <w:autoSpaceDE w:val="0"/>
        <w:autoSpaceDN w:val="0"/>
        <w:adjustRightInd w:val="0"/>
        <w:ind w:firstLine="360"/>
        <w:rPr>
          <w:rFonts w:ascii="Times" w:hAnsi="Times" w:cs="Times"/>
        </w:rPr>
      </w:pPr>
      <w:r>
        <w:rPr>
          <w:rFonts w:ascii="Times" w:hAnsi="Times" w:cs="Times"/>
        </w:rPr>
        <w:t>2'  Se quita la elección de dicho itinerario itinerario y así se cancela la acción.</w:t>
      </w:r>
    </w:p>
    <w:p w14:paraId="4D3CE6D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4714D6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9B34D3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1BA0C8C7" w14:textId="77777777" w:rsidR="00100772" w:rsidRDefault="00100772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14:paraId="6EA55CC4" w14:textId="7ED06432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>Visualizar información de lugar.</w:t>
      </w:r>
    </w:p>
    <w:p w14:paraId="58E4B0BB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5CD491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Turista.</w:t>
      </w:r>
    </w:p>
    <w:p w14:paraId="7C53A85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06D5657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Personal involucrado e intereses:</w:t>
      </w:r>
      <w:r>
        <w:rPr>
          <w:rFonts w:ascii="Times" w:hAnsi="Times" w:cs="Times"/>
        </w:rPr>
        <w:t xml:space="preserve"> </w:t>
      </w:r>
    </w:p>
    <w:p w14:paraId="6D96078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Turista: Quiere ver la información asociada a algún lugar o servicio.</w:t>
      </w:r>
    </w:p>
    <w:p w14:paraId="2FAB50D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A48DB36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Precondiciones: </w:t>
      </w:r>
      <w:r>
        <w:rPr>
          <w:rFonts w:ascii="Times" w:hAnsi="Times" w:cs="Times"/>
        </w:rPr>
        <w:t>El usuario debe seleccionar el lugar o servicio que desea visualizar su información, ya sea habiéndolo buscado usando la búsqueda, o seleccionarlo de algún itinerario, o de un mapa temático, etc.</w:t>
      </w:r>
    </w:p>
    <w:p w14:paraId="380E8CA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137651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>:</w:t>
      </w:r>
      <w:r>
        <w:rPr>
          <w:rFonts w:ascii="Times" w:hAnsi="Times" w:cs="Times"/>
        </w:rPr>
        <w:t xml:space="preserve"> El usuario ve en pantalla información del lugar, como descripción, dirección, fotos y en caso de servicios ve además calificación y comentarios.</w:t>
      </w:r>
    </w:p>
    <w:p w14:paraId="652E35EA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8D736F0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Escenario principal de éxito: </w:t>
      </w:r>
    </w:p>
    <w:p w14:paraId="3363625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06C16713" w14:textId="77777777" w:rsidR="00100772" w:rsidRDefault="00100772" w:rsidP="00100772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El usuario selecciona el lugar o servicio.</w:t>
      </w:r>
    </w:p>
    <w:p w14:paraId="449BFCD9" w14:textId="77777777" w:rsidR="00100772" w:rsidRDefault="00100772" w:rsidP="00100772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El sistema despliega en pantalla la descripción del lugar o servicio, fotos, dirección, link al mapa.</w:t>
      </w:r>
    </w:p>
    <w:p w14:paraId="2F3FEC7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</w:p>
    <w:p w14:paraId="425F970D" w14:textId="77777777" w:rsidR="00100772" w:rsidRDefault="00100772" w:rsidP="00100772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>
        <w:rPr>
          <w:rFonts w:ascii="Times" w:hAnsi="Times" w:cs="Times"/>
        </w:rPr>
        <w:t>2’a Si es un servicio muestra además las distintas calificaciones y comentarios.</w:t>
      </w:r>
    </w:p>
    <w:p w14:paraId="1E88D470" w14:textId="6832B74B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2’b Si falla la conexión al recuperar la información del lugar o servicio, se despliega un mensaje de error.</w:t>
      </w:r>
    </w:p>
    <w:p w14:paraId="7CAEB5D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58249F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D6B9F2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9590C8B" w14:textId="77777777" w:rsidR="00100772" w:rsidRDefault="00100772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14:paraId="04C66980" w14:textId="02434274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Caso de uso: </w:t>
      </w:r>
      <w:r>
        <w:rPr>
          <w:rFonts w:ascii="Times" w:hAnsi="Times" w:cs="Times"/>
        </w:rPr>
        <w:t>Entregar Información.</w:t>
      </w:r>
    </w:p>
    <w:p w14:paraId="4ACA196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63D96A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Actor Principal: </w:t>
      </w:r>
      <w:r>
        <w:rPr>
          <w:rFonts w:ascii="Times" w:hAnsi="Times" w:cs="Times"/>
        </w:rPr>
        <w:t>SERNATUR</w:t>
      </w:r>
    </w:p>
    <w:p w14:paraId="43CA5A44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4F5C05D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Personal involucrado e intereses: </w:t>
      </w:r>
    </w:p>
    <w:p w14:paraId="22E18B93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1B44D6F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 xml:space="preserve">Sistema: </w:t>
      </w:r>
      <w:r>
        <w:rPr>
          <w:rFonts w:ascii="Times" w:hAnsi="Times" w:cs="Times"/>
        </w:rPr>
        <w:t xml:space="preserve">El sistema quiere recibir información de un planilla </w:t>
      </w:r>
      <w:proofErr w:type="spellStart"/>
      <w:r>
        <w:rPr>
          <w:rFonts w:ascii="Times" w:hAnsi="Times" w:cs="Times"/>
        </w:rPr>
        <w:t>excel</w:t>
      </w:r>
      <w:proofErr w:type="spellEnd"/>
      <w:r>
        <w:rPr>
          <w:rFonts w:ascii="Times" w:hAnsi="Times" w:cs="Times"/>
        </w:rPr>
        <w:t xml:space="preserve"> con los datos de los empresarios.</w:t>
      </w:r>
    </w:p>
    <w:p w14:paraId="3D0B7CA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SERNATUR:</w:t>
      </w:r>
      <w:r>
        <w:rPr>
          <w:rFonts w:ascii="Times" w:hAnsi="Times" w:cs="Times"/>
        </w:rPr>
        <w:t xml:space="preserve"> Quiere entregar la información pública que se encuentra en su base de datos.</w:t>
      </w:r>
    </w:p>
    <w:p w14:paraId="7CBA10F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92AE9E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Precondiciones: </w:t>
      </w:r>
    </w:p>
    <w:p w14:paraId="4E5CA9C5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3E9DCC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proofErr w:type="spellStart"/>
      <w:r>
        <w:rPr>
          <w:rFonts w:ascii="Times" w:hAnsi="Times" w:cs="Times"/>
          <w:b/>
          <w:bCs/>
        </w:rPr>
        <w:t>Postcondiciones</w:t>
      </w:r>
      <w:proofErr w:type="spellEnd"/>
      <w:r>
        <w:rPr>
          <w:rFonts w:ascii="Times" w:hAnsi="Times" w:cs="Times"/>
          <w:b/>
          <w:bCs/>
        </w:rPr>
        <w:t xml:space="preserve"> (garantías de éxito): </w:t>
      </w:r>
      <w:r>
        <w:rPr>
          <w:rFonts w:ascii="Times" w:hAnsi="Times" w:cs="Times"/>
        </w:rPr>
        <w:t>La base de datos del Sistema queda poblada por los datos entregados desde SERNATUR</w:t>
      </w:r>
    </w:p>
    <w:p w14:paraId="4DC6D16C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5F5CF8FE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Escenario principal de éxito (Flujo Básico)</w:t>
      </w:r>
    </w:p>
    <w:p w14:paraId="0CC9238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B64EA88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1. Sistema solicita información.</w:t>
      </w:r>
    </w:p>
    <w:p w14:paraId="098619E2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2. SERNATUR entrega la información de la planilla.</w:t>
      </w:r>
    </w:p>
    <w:p w14:paraId="789BA899" w14:textId="77777777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25CCC13" w14:textId="069FE9F3" w:rsidR="00100772" w:rsidRDefault="00100772" w:rsidP="0010077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Extensiones (Flujos Alternativos)</w:t>
      </w:r>
    </w:p>
    <w:p w14:paraId="36D7175F" w14:textId="77777777" w:rsidR="007334D5" w:rsidRPr="002F6268" w:rsidRDefault="007334D5">
      <w:pPr>
        <w:rPr>
          <w:rFonts w:ascii="Times New Roman" w:hAnsi="Times New Roman" w:cs="Times New Roman"/>
          <w:lang w:val="es-ES"/>
        </w:rPr>
      </w:pPr>
    </w:p>
    <w:sectPr w:rsidR="007334D5" w:rsidRPr="002F6268" w:rsidSect="00D95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6B18D6"/>
    <w:multiLevelType w:val="hybridMultilevel"/>
    <w:tmpl w:val="6922DD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7738B"/>
    <w:multiLevelType w:val="hybridMultilevel"/>
    <w:tmpl w:val="6922DD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119EA"/>
    <w:multiLevelType w:val="hybridMultilevel"/>
    <w:tmpl w:val="CC2071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41102"/>
    <w:multiLevelType w:val="hybridMultilevel"/>
    <w:tmpl w:val="78DC36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2616F"/>
    <w:multiLevelType w:val="hybridMultilevel"/>
    <w:tmpl w:val="945ABC2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0B265E4"/>
    <w:multiLevelType w:val="hybridMultilevel"/>
    <w:tmpl w:val="6922DD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48"/>
    <w:rsid w:val="00001A48"/>
    <w:rsid w:val="00100772"/>
    <w:rsid w:val="00294B61"/>
    <w:rsid w:val="0029643F"/>
    <w:rsid w:val="002F6268"/>
    <w:rsid w:val="003D7260"/>
    <w:rsid w:val="00471758"/>
    <w:rsid w:val="00622B52"/>
    <w:rsid w:val="006A5C07"/>
    <w:rsid w:val="007334D5"/>
    <w:rsid w:val="008856FC"/>
    <w:rsid w:val="00C75883"/>
    <w:rsid w:val="00D951E5"/>
    <w:rsid w:val="00DE44A1"/>
    <w:rsid w:val="00EC71CE"/>
    <w:rsid w:val="00F76CDD"/>
    <w:rsid w:val="00F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761E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1720</Words>
  <Characters>9463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2016-11-07T12:08:00Z</dcterms:created>
  <dcterms:modified xsi:type="dcterms:W3CDTF">2016-11-07T12:08:00Z</dcterms:modified>
</cp:coreProperties>
</file>